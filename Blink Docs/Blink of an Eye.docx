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544FB" w14:textId="0ED37238" w:rsidR="001351BE" w:rsidRPr="001351BE" w:rsidRDefault="00D13447" w:rsidP="001351BE">
      <w:pPr>
        <w:pStyle w:val="Title"/>
        <w:pBdr>
          <w:bottom w:val="single" w:sz="12" w:space="1" w:color="auto"/>
        </w:pBdr>
      </w:pPr>
      <w:r>
        <w:t>Blink of an Eye</w:t>
      </w:r>
    </w:p>
    <w:p w14:paraId="511A3881" w14:textId="7FA03EC8" w:rsidR="001351BE" w:rsidRDefault="001351BE" w:rsidP="001351BE">
      <w:pPr>
        <w:pStyle w:val="Heading1"/>
        <w:pBdr>
          <w:bottom w:val="single" w:sz="6" w:space="1" w:color="auto"/>
        </w:pBdr>
      </w:pPr>
      <w:r>
        <w:t>Introduction</w:t>
      </w:r>
      <w:r w:rsidR="003634E7">
        <w:t>:</w:t>
      </w:r>
    </w:p>
    <w:p w14:paraId="62924028" w14:textId="15612D33" w:rsidR="001351BE" w:rsidRDefault="001351BE" w:rsidP="003634E7">
      <w:r>
        <w:t xml:space="preserve">Blink of an Eye is a game about a simple character running navigating a maze within a time limit. When the player begins a </w:t>
      </w:r>
      <w:proofErr w:type="gramStart"/>
      <w:r>
        <w:t>level</w:t>
      </w:r>
      <w:proofErr w:type="gramEnd"/>
      <w:r>
        <w:t xml:space="preserve"> they have no idea when the exit of the level is and must most likely take multiple trips through to find the most efficient and correct maze. This game will consist of a certain amount of levels (around 40-50) to test the player’s ability to use prior knowledge to solve the maze.</w:t>
      </w:r>
      <w:r w:rsidR="006508F1">
        <w:t xml:space="preserve"> The story of the game takes through the doodles of a character as they progress through life. They reach hardships, triumphs, and everything in between. The game consists of different worlds with their own levels. The worlds </w:t>
      </w:r>
      <w:proofErr w:type="gramStart"/>
      <w:r w:rsidR="006508F1">
        <w:t>reflects</w:t>
      </w:r>
      <w:proofErr w:type="gramEnd"/>
      <w:r w:rsidR="006508F1">
        <w:t xml:space="preserve"> a point in time for that character’s life; and the levels reflect key moments in time. The story will loosely be based on some personal experiences as well as either a case study using </w:t>
      </w:r>
      <w:proofErr w:type="gramStart"/>
      <w:r w:rsidR="006508F1">
        <w:t>biographies</w:t>
      </w:r>
      <w:proofErr w:type="gramEnd"/>
      <w:r w:rsidR="006508F1">
        <w:t xml:space="preserve"> or a short story produced by Kelly Klem &lt;3.</w:t>
      </w:r>
    </w:p>
    <w:p w14:paraId="47E75F4E" w14:textId="0AC4EBBD" w:rsidR="001351BE" w:rsidRDefault="001351BE" w:rsidP="001351BE">
      <w:pPr>
        <w:pStyle w:val="Heading1"/>
        <w:pBdr>
          <w:bottom w:val="single" w:sz="12" w:space="1" w:color="auto"/>
        </w:pBdr>
      </w:pPr>
      <w:r>
        <w:t>Actors:</w:t>
      </w:r>
    </w:p>
    <w:p w14:paraId="3EDBB16A" w14:textId="03AB2EFA" w:rsidR="001351BE" w:rsidRDefault="001351BE" w:rsidP="001351BE">
      <w:pPr>
        <w:pStyle w:val="ListParagraph"/>
        <w:numPr>
          <w:ilvl w:val="0"/>
          <w:numId w:val="24"/>
        </w:numPr>
      </w:pPr>
      <w:r>
        <w:t>Player</w:t>
      </w:r>
    </w:p>
    <w:p w14:paraId="5935E3F7" w14:textId="7AC38537" w:rsidR="001351BE" w:rsidRDefault="001351BE" w:rsidP="001351BE">
      <w:pPr>
        <w:pStyle w:val="ListParagraph"/>
        <w:numPr>
          <w:ilvl w:val="0"/>
          <w:numId w:val="24"/>
        </w:numPr>
      </w:pPr>
      <w:r>
        <w:t>Manager</w:t>
      </w:r>
    </w:p>
    <w:p w14:paraId="39DA8AC3" w14:textId="4E6A549D" w:rsidR="001351BE" w:rsidRDefault="001351BE" w:rsidP="001351BE">
      <w:pPr>
        <w:pStyle w:val="ListParagraph"/>
        <w:numPr>
          <w:ilvl w:val="0"/>
          <w:numId w:val="24"/>
        </w:numPr>
      </w:pPr>
      <w:r>
        <w:t>Level</w:t>
      </w:r>
    </w:p>
    <w:p w14:paraId="603CE313" w14:textId="1F0D18B8" w:rsidR="001351BE" w:rsidRDefault="001351BE" w:rsidP="001351BE">
      <w:pPr>
        <w:pStyle w:val="ListParagraph"/>
        <w:numPr>
          <w:ilvl w:val="0"/>
          <w:numId w:val="24"/>
        </w:numPr>
      </w:pPr>
      <w:r>
        <w:t>Key</w:t>
      </w:r>
    </w:p>
    <w:p w14:paraId="547A12A0" w14:textId="7B0D7290" w:rsidR="001351BE" w:rsidRDefault="001351BE" w:rsidP="001351BE">
      <w:pPr>
        <w:pStyle w:val="ListParagraph"/>
        <w:numPr>
          <w:ilvl w:val="0"/>
          <w:numId w:val="24"/>
        </w:numPr>
      </w:pPr>
      <w:r>
        <w:t>Door</w:t>
      </w:r>
    </w:p>
    <w:p w14:paraId="7361CFB9" w14:textId="608E40CF" w:rsidR="001351BE" w:rsidRDefault="001351BE" w:rsidP="001351BE">
      <w:pPr>
        <w:pStyle w:val="ListParagraph"/>
        <w:numPr>
          <w:ilvl w:val="0"/>
          <w:numId w:val="24"/>
        </w:numPr>
      </w:pPr>
      <w:r>
        <w:t>Obstacle</w:t>
      </w:r>
    </w:p>
    <w:p w14:paraId="1D3A1E0D" w14:textId="4C592A94" w:rsidR="001351BE" w:rsidRDefault="001351BE" w:rsidP="001351BE">
      <w:pPr>
        <w:pStyle w:val="Heading1"/>
        <w:pBdr>
          <w:bottom w:val="single" w:sz="12" w:space="1" w:color="auto"/>
        </w:pBdr>
      </w:pPr>
      <w:r>
        <w:t>Use Cases:</w:t>
      </w:r>
    </w:p>
    <w:p w14:paraId="4FD84524" w14:textId="156B0028" w:rsidR="001351BE" w:rsidRDefault="001351BE" w:rsidP="001351BE">
      <w:pPr>
        <w:pStyle w:val="Heading2"/>
      </w:pPr>
      <w:r>
        <w:t>Begin Level</w:t>
      </w:r>
    </w:p>
    <w:p w14:paraId="44F1BE4C" w14:textId="68611125" w:rsidR="001351BE" w:rsidRDefault="001351BE" w:rsidP="001351BE">
      <w:r>
        <w:t xml:space="preserve">Use Case </w:t>
      </w:r>
      <w:proofErr w:type="gramStart"/>
      <w:r>
        <w:t>Ti</w:t>
      </w:r>
      <w:r w:rsidR="00602426">
        <w:t>t</w:t>
      </w:r>
      <w:r>
        <w:t>le :</w:t>
      </w:r>
      <w:proofErr w:type="gramEnd"/>
      <w:r>
        <w:t xml:space="preserve"> Begin Level</w:t>
      </w:r>
    </w:p>
    <w:p w14:paraId="58197F57" w14:textId="2FD84820" w:rsidR="001351BE" w:rsidRDefault="001351BE" w:rsidP="001351BE">
      <w:r>
        <w:t>Actors: All Present</w:t>
      </w:r>
    </w:p>
    <w:p w14:paraId="1753B5B7" w14:textId="1A3089B5" w:rsidR="001351BE" w:rsidRDefault="001351BE" w:rsidP="001351BE">
      <w:r>
        <w:t xml:space="preserve">Trigger: Player would like to </w:t>
      </w:r>
      <w:proofErr w:type="gramStart"/>
      <w:r>
        <w:t>being</w:t>
      </w:r>
      <w:proofErr w:type="gramEnd"/>
      <w:r>
        <w:t xml:space="preserve"> a new level.</w:t>
      </w:r>
    </w:p>
    <w:p w14:paraId="7EB30A18" w14:textId="531FB467" w:rsidR="001351BE" w:rsidRDefault="001351BE" w:rsidP="001351BE">
      <w:r>
        <w:t>Pre-Condition: The level must be unlocked.</w:t>
      </w:r>
    </w:p>
    <w:p w14:paraId="0258B07C" w14:textId="6EAEFAEA" w:rsidR="001351BE" w:rsidRDefault="001351BE" w:rsidP="001351BE">
      <w:r>
        <w:t xml:space="preserve">Post-Condition: This level is </w:t>
      </w:r>
      <w:proofErr w:type="gramStart"/>
      <w:r>
        <w:t>completed</w:t>
      </w:r>
      <w:proofErr w:type="gramEnd"/>
      <w:r>
        <w:t xml:space="preserve"> and the next level is ready to begin</w:t>
      </w:r>
    </w:p>
    <w:p w14:paraId="49DCD4C0" w14:textId="37DA9966" w:rsidR="001351BE" w:rsidRDefault="001351BE" w:rsidP="001351BE"/>
    <w:p w14:paraId="30CC6A20" w14:textId="2D102990" w:rsidR="007316F7" w:rsidRDefault="001351BE" w:rsidP="001351BE">
      <w:r>
        <w:t>Basic Flow:</w:t>
      </w:r>
    </w:p>
    <w:p w14:paraId="7922F93E" w14:textId="66A4A1CD" w:rsidR="007316F7" w:rsidRDefault="007316F7" w:rsidP="001351BE">
      <w:pPr>
        <w:pStyle w:val="ListParagraph"/>
        <w:numPr>
          <w:ilvl w:val="0"/>
          <w:numId w:val="25"/>
        </w:numPr>
      </w:pPr>
      <w:r>
        <w:t>Level reads spawning instructions</w:t>
      </w:r>
    </w:p>
    <w:p w14:paraId="54E01EBF" w14:textId="4DDA9F38" w:rsidR="007316F7" w:rsidRDefault="007316F7" w:rsidP="001351BE">
      <w:pPr>
        <w:pStyle w:val="ListParagraph"/>
        <w:numPr>
          <w:ilvl w:val="0"/>
          <w:numId w:val="25"/>
        </w:numPr>
      </w:pPr>
      <w:r>
        <w:t xml:space="preserve">Level </w:t>
      </w:r>
      <w:proofErr w:type="gramStart"/>
      <w:r>
        <w:t>spawns</w:t>
      </w:r>
      <w:proofErr w:type="gramEnd"/>
      <w:r>
        <w:t xml:space="preserve"> necessary items</w:t>
      </w:r>
    </w:p>
    <w:p w14:paraId="571B1856" w14:textId="40096E0F" w:rsidR="007316F7" w:rsidRDefault="007316F7" w:rsidP="001351BE">
      <w:pPr>
        <w:pStyle w:val="ListParagraph"/>
        <w:numPr>
          <w:ilvl w:val="0"/>
          <w:numId w:val="25"/>
        </w:numPr>
      </w:pPr>
      <w:r>
        <w:t>Manager locks all doors</w:t>
      </w:r>
    </w:p>
    <w:p w14:paraId="5C2C5A52" w14:textId="60174E48" w:rsidR="001351BE" w:rsidRDefault="001351BE" w:rsidP="001351BE">
      <w:pPr>
        <w:pStyle w:val="ListParagraph"/>
        <w:numPr>
          <w:ilvl w:val="0"/>
          <w:numId w:val="25"/>
        </w:numPr>
      </w:pPr>
      <w:r>
        <w:t>Player Spawns</w:t>
      </w:r>
    </w:p>
    <w:p w14:paraId="5027D157" w14:textId="1AF8C398" w:rsidR="001351BE" w:rsidRDefault="001351BE" w:rsidP="001351BE">
      <w:pPr>
        <w:pStyle w:val="ListParagraph"/>
        <w:numPr>
          <w:ilvl w:val="0"/>
          <w:numId w:val="25"/>
        </w:numPr>
      </w:pPr>
      <w:r>
        <w:t xml:space="preserve">Player </w:t>
      </w:r>
      <w:r w:rsidR="00602426">
        <w:t>m</w:t>
      </w:r>
      <w:r>
        <w:t>ove</w:t>
      </w:r>
      <w:r w:rsidR="00602426">
        <w:t>s</w:t>
      </w:r>
      <w:r>
        <w:t xml:space="preserve"> </w:t>
      </w:r>
      <w:r w:rsidR="00602426">
        <w:t>t</w:t>
      </w:r>
      <w:r>
        <w:t xml:space="preserve">oward </w:t>
      </w:r>
      <w:r w:rsidR="00602426">
        <w:t>goal</w:t>
      </w:r>
    </w:p>
    <w:p w14:paraId="0ADF4C3C" w14:textId="547465ED" w:rsidR="00602426" w:rsidRDefault="00602426" w:rsidP="001351BE">
      <w:pPr>
        <w:pStyle w:val="ListParagraph"/>
        <w:numPr>
          <w:ilvl w:val="0"/>
          <w:numId w:val="25"/>
        </w:numPr>
      </w:pPr>
      <w:r>
        <w:t>Player walks through door</w:t>
      </w:r>
    </w:p>
    <w:p w14:paraId="1077086C" w14:textId="3239303F" w:rsidR="00602426" w:rsidRDefault="00602426" w:rsidP="00602426"/>
    <w:p w14:paraId="56FCB2C8" w14:textId="7D9F5346" w:rsidR="00602426" w:rsidRDefault="00602426" w:rsidP="00602426">
      <w:r>
        <w:t xml:space="preserve">Alternate Flow – Step </w:t>
      </w:r>
      <w:r w:rsidR="007316F7">
        <w:t>6</w:t>
      </w:r>
      <w:r>
        <w:t>:</w:t>
      </w:r>
    </w:p>
    <w:p w14:paraId="37C9A168" w14:textId="6BE0C17C" w:rsidR="00602426" w:rsidRDefault="00602426" w:rsidP="00602426">
      <w:r>
        <w:t xml:space="preserve"> If the door is locked the player must activate the door via key or button (think portal).</w:t>
      </w:r>
    </w:p>
    <w:p w14:paraId="286B9900" w14:textId="42D95EA8" w:rsidR="00602426" w:rsidRDefault="00602426" w:rsidP="00602426"/>
    <w:p w14:paraId="28111BB7" w14:textId="6E21950A" w:rsidR="00602426" w:rsidRDefault="00602426" w:rsidP="00602426">
      <w:pPr>
        <w:pStyle w:val="Heading2"/>
      </w:pPr>
      <w:r>
        <w:t>Die</w:t>
      </w:r>
    </w:p>
    <w:p w14:paraId="195F9CA4" w14:textId="0FF2E07E" w:rsidR="00602426" w:rsidRDefault="00602426" w:rsidP="00602426">
      <w:r>
        <w:t>Use Case Title: Die</w:t>
      </w:r>
    </w:p>
    <w:p w14:paraId="739AF805" w14:textId="109401BA" w:rsidR="00602426" w:rsidRDefault="00602426" w:rsidP="00602426">
      <w:r>
        <w:t>Actors: Player, Manager, Level</w:t>
      </w:r>
    </w:p>
    <w:p w14:paraId="138612F8" w14:textId="65D09940" w:rsidR="00602426" w:rsidRDefault="00602426" w:rsidP="00602426">
      <w:r>
        <w:t>Trigger: Player steps on an obstacle</w:t>
      </w:r>
    </w:p>
    <w:p w14:paraId="0E942C75" w14:textId="2CDBF981" w:rsidR="00602426" w:rsidRDefault="00602426" w:rsidP="00602426">
      <w:r>
        <w:t>Pre-Condition: Player must be alive</w:t>
      </w:r>
    </w:p>
    <w:p w14:paraId="0DFF91DF" w14:textId="44D1D51D" w:rsidR="00602426" w:rsidRDefault="00602426" w:rsidP="00602426">
      <w:r>
        <w:t>Post-Condition: A new player must be spawned</w:t>
      </w:r>
    </w:p>
    <w:p w14:paraId="40E992ED" w14:textId="5BB65C52" w:rsidR="00602426" w:rsidRDefault="00602426" w:rsidP="00602426"/>
    <w:p w14:paraId="7E00A7E7" w14:textId="56D7E61C" w:rsidR="00602426" w:rsidRDefault="00602426" w:rsidP="00602426">
      <w:r>
        <w:t>Basic Flow:</w:t>
      </w:r>
    </w:p>
    <w:p w14:paraId="33A3A867" w14:textId="24C28A3C" w:rsidR="00602426" w:rsidRDefault="00602426" w:rsidP="00602426">
      <w:pPr>
        <w:pStyle w:val="ListParagraph"/>
        <w:numPr>
          <w:ilvl w:val="0"/>
          <w:numId w:val="26"/>
        </w:numPr>
      </w:pPr>
      <w:r>
        <w:t>Velocity is set to 0 for the players movement controller</w:t>
      </w:r>
    </w:p>
    <w:p w14:paraId="563DE39C" w14:textId="1A64911C" w:rsidR="00602426" w:rsidRDefault="00602426" w:rsidP="00602426">
      <w:pPr>
        <w:pStyle w:val="ListParagraph"/>
        <w:numPr>
          <w:ilvl w:val="0"/>
          <w:numId w:val="26"/>
        </w:numPr>
      </w:pPr>
      <w:r>
        <w:t>An instance of the player is spawned behind the player keeping their trail</w:t>
      </w:r>
    </w:p>
    <w:p w14:paraId="1F1FA9F4" w14:textId="7AA14F3C" w:rsidR="00602426" w:rsidRDefault="00602426" w:rsidP="00602426">
      <w:pPr>
        <w:pStyle w:val="ListParagraph"/>
        <w:numPr>
          <w:ilvl w:val="0"/>
          <w:numId w:val="26"/>
        </w:numPr>
      </w:pPr>
      <w:r>
        <w:lastRenderedPageBreak/>
        <w:t>Screen will fade to black</w:t>
      </w:r>
    </w:p>
    <w:p w14:paraId="1969A2EA" w14:textId="057E0D6F" w:rsidR="00602426" w:rsidRDefault="00602426" w:rsidP="00602426">
      <w:pPr>
        <w:pStyle w:val="ListParagraph"/>
        <w:numPr>
          <w:ilvl w:val="0"/>
          <w:numId w:val="26"/>
        </w:numPr>
      </w:pPr>
      <w:r>
        <w:t>Manager will spawn player and levels respawn area</w:t>
      </w:r>
    </w:p>
    <w:p w14:paraId="4FD61279" w14:textId="2CB69C94" w:rsidR="00602426" w:rsidRDefault="00602426" w:rsidP="00602426">
      <w:pPr>
        <w:pStyle w:val="ListParagraph"/>
        <w:numPr>
          <w:ilvl w:val="0"/>
          <w:numId w:val="26"/>
        </w:numPr>
      </w:pPr>
      <w:r>
        <w:t>A new trail color is picked</w:t>
      </w:r>
    </w:p>
    <w:p w14:paraId="74A19EFF" w14:textId="275AFA6B" w:rsidR="00602426" w:rsidRDefault="00602426" w:rsidP="00602426">
      <w:pPr>
        <w:pStyle w:val="ListParagraph"/>
        <w:numPr>
          <w:ilvl w:val="0"/>
          <w:numId w:val="26"/>
        </w:numPr>
      </w:pPr>
      <w:r>
        <w:t>Screen becomes opaque</w:t>
      </w:r>
    </w:p>
    <w:p w14:paraId="6845B382" w14:textId="36B78B8C" w:rsidR="00602426" w:rsidRDefault="00602426" w:rsidP="00602426"/>
    <w:p w14:paraId="3A715B91" w14:textId="106774F2" w:rsidR="00602426" w:rsidRDefault="00602426" w:rsidP="00602426">
      <w:pPr>
        <w:pStyle w:val="Heading2"/>
      </w:pPr>
      <w:r>
        <w:t>Spawn</w:t>
      </w:r>
    </w:p>
    <w:p w14:paraId="6BFE3503" w14:textId="705BC006" w:rsidR="00602426" w:rsidRDefault="00602426" w:rsidP="00602426">
      <w:r>
        <w:t>Use Case Title: Spawn</w:t>
      </w:r>
    </w:p>
    <w:p w14:paraId="0AE2A902" w14:textId="4B1CDFC8" w:rsidR="00602426" w:rsidRDefault="00602426" w:rsidP="00602426">
      <w:r>
        <w:t>Actors: Player</w:t>
      </w:r>
    </w:p>
    <w:p w14:paraId="2DC1E010" w14:textId="531FD6C4" w:rsidR="00602426" w:rsidRDefault="00602426" w:rsidP="00602426">
      <w:r>
        <w:t>Trigger: Player had recently died</w:t>
      </w:r>
    </w:p>
    <w:p w14:paraId="077EFC4A" w14:textId="48982FA0" w:rsidR="00602426" w:rsidRDefault="00602426" w:rsidP="00602426">
      <w:r>
        <w:t>Pre-Condition: Player must either be dead or level begins</w:t>
      </w:r>
    </w:p>
    <w:p w14:paraId="1167EE76" w14:textId="04700E23" w:rsidR="00602426" w:rsidRDefault="00602426" w:rsidP="00602426">
      <w:r>
        <w:t>Post-Condition: Player is ready to be controlled</w:t>
      </w:r>
    </w:p>
    <w:p w14:paraId="59DB0771" w14:textId="42B952C4" w:rsidR="00602426" w:rsidRDefault="00602426" w:rsidP="00602426"/>
    <w:p w14:paraId="5AA90570" w14:textId="23C58DF5" w:rsidR="00602426" w:rsidRDefault="00602426" w:rsidP="00602426">
      <w:r>
        <w:t>Basic Flow:</w:t>
      </w:r>
    </w:p>
    <w:p w14:paraId="6CE3B576" w14:textId="24A88E15" w:rsidR="00602426" w:rsidRDefault="00602426" w:rsidP="00602426">
      <w:pPr>
        <w:pStyle w:val="ListParagraph"/>
        <w:numPr>
          <w:ilvl w:val="0"/>
          <w:numId w:val="27"/>
        </w:numPr>
      </w:pPr>
      <w:r>
        <w:t>Spawn a new instance of the player</w:t>
      </w:r>
    </w:p>
    <w:p w14:paraId="715F843C" w14:textId="2D3DA276" w:rsidR="00602426" w:rsidRDefault="00602426" w:rsidP="00602426">
      <w:pPr>
        <w:pStyle w:val="ListParagraph"/>
        <w:numPr>
          <w:ilvl w:val="0"/>
          <w:numId w:val="27"/>
        </w:numPr>
      </w:pPr>
      <w:r>
        <w:t>Set life to 100</w:t>
      </w:r>
    </w:p>
    <w:p w14:paraId="308E6687" w14:textId="5E2C9CFA" w:rsidR="00602426" w:rsidRDefault="00602426" w:rsidP="00602426">
      <w:pPr>
        <w:pStyle w:val="ListParagraph"/>
        <w:numPr>
          <w:ilvl w:val="0"/>
          <w:numId w:val="27"/>
        </w:numPr>
      </w:pPr>
      <w:r>
        <w:t>Create a new trail color</w:t>
      </w:r>
    </w:p>
    <w:p w14:paraId="3252FA28" w14:textId="3377F4DE" w:rsidR="00602426" w:rsidRDefault="00602426" w:rsidP="00602426">
      <w:pPr>
        <w:pStyle w:val="ListParagraph"/>
        <w:numPr>
          <w:ilvl w:val="0"/>
          <w:numId w:val="27"/>
        </w:numPr>
      </w:pPr>
      <w:proofErr w:type="spellStart"/>
      <w:r>
        <w:t>Posses</w:t>
      </w:r>
      <w:proofErr w:type="spellEnd"/>
      <w:r>
        <w:t xml:space="preserve"> pawn</w:t>
      </w:r>
    </w:p>
    <w:p w14:paraId="1BF9B7DA" w14:textId="36AB0085" w:rsidR="00602426" w:rsidRDefault="00602426" w:rsidP="00602426"/>
    <w:p w14:paraId="593FC9A7" w14:textId="1BA8A142" w:rsidR="00602426" w:rsidRDefault="00602426" w:rsidP="00602426">
      <w:pPr>
        <w:pStyle w:val="Heading2"/>
      </w:pPr>
      <w:r>
        <w:t>Pick Up</w:t>
      </w:r>
    </w:p>
    <w:p w14:paraId="2F3F20AB" w14:textId="6E7F61EF" w:rsidR="00602426" w:rsidRDefault="00602426" w:rsidP="00602426">
      <w:r>
        <w:t>Use Case Title: Pick Up</w:t>
      </w:r>
    </w:p>
    <w:p w14:paraId="27DCF4A1" w14:textId="0BDDD920" w:rsidR="00602426" w:rsidRDefault="00602426" w:rsidP="00602426">
      <w:r>
        <w:t>Actors: Player, key</w:t>
      </w:r>
      <w:r w:rsidR="007316F7">
        <w:t>, level, manager, door</w:t>
      </w:r>
    </w:p>
    <w:p w14:paraId="7246EFEC" w14:textId="4719A9F3" w:rsidR="00602426" w:rsidRDefault="00602426" w:rsidP="00602426">
      <w:r>
        <w:t>Trigger: Player has collided with the key’s trigger</w:t>
      </w:r>
    </w:p>
    <w:p w14:paraId="3E99A286" w14:textId="745FB85F" w:rsidR="007316F7" w:rsidRDefault="007316F7" w:rsidP="00602426">
      <w:r>
        <w:t>Pre-Condition: the key must be spawned AND not picked up</w:t>
      </w:r>
    </w:p>
    <w:p w14:paraId="17310655" w14:textId="1A9D09FD" w:rsidR="007316F7" w:rsidRDefault="007316F7" w:rsidP="00602426">
      <w:r>
        <w:t>Post-Condition: the player has a key in the inventory for a matching door</w:t>
      </w:r>
    </w:p>
    <w:p w14:paraId="1594F113" w14:textId="0DF1284B" w:rsidR="007316F7" w:rsidRDefault="007316F7" w:rsidP="00602426"/>
    <w:p w14:paraId="77A3762C" w14:textId="4BB3C1B5" w:rsidR="007316F7" w:rsidRDefault="007316F7" w:rsidP="00602426">
      <w:r>
        <w:t>Basic Flow:</w:t>
      </w:r>
    </w:p>
    <w:p w14:paraId="4A1B0A3B" w14:textId="2A38F1FF" w:rsidR="007316F7" w:rsidRDefault="007316F7" w:rsidP="007316F7">
      <w:pPr>
        <w:pStyle w:val="ListParagraph"/>
        <w:numPr>
          <w:ilvl w:val="0"/>
          <w:numId w:val="28"/>
        </w:numPr>
      </w:pPr>
      <w:r>
        <w:t>Player Collides with key</w:t>
      </w:r>
    </w:p>
    <w:p w14:paraId="65A88233" w14:textId="6BAA362C" w:rsidR="007316F7" w:rsidRDefault="007316F7" w:rsidP="007316F7">
      <w:pPr>
        <w:pStyle w:val="ListParagraph"/>
        <w:numPr>
          <w:ilvl w:val="0"/>
          <w:numId w:val="28"/>
        </w:numPr>
      </w:pPr>
      <w:r>
        <w:t>Key sends a message to the manager</w:t>
      </w:r>
    </w:p>
    <w:p w14:paraId="7BED240D" w14:textId="5F9B8A95" w:rsidR="007316F7" w:rsidRDefault="007316F7" w:rsidP="007316F7">
      <w:pPr>
        <w:pStyle w:val="ListParagraph"/>
        <w:numPr>
          <w:ilvl w:val="0"/>
          <w:numId w:val="28"/>
        </w:numPr>
      </w:pPr>
      <w:r>
        <w:t>Manager unlocks the door that corresponds to that key in the level</w:t>
      </w:r>
    </w:p>
    <w:p w14:paraId="6D205C41" w14:textId="156F7453" w:rsidR="007316F7" w:rsidRDefault="007316F7" w:rsidP="007316F7">
      <w:pPr>
        <w:pStyle w:val="ListParagraph"/>
        <w:numPr>
          <w:ilvl w:val="0"/>
          <w:numId w:val="28"/>
        </w:numPr>
      </w:pPr>
      <w:r>
        <w:t>Key disappears</w:t>
      </w:r>
    </w:p>
    <w:p w14:paraId="6FCE5D34" w14:textId="386C9210" w:rsidR="006508F1" w:rsidRDefault="006508F1" w:rsidP="006508F1"/>
    <w:p w14:paraId="5F4F063B" w14:textId="77777777" w:rsidR="00C3162A" w:rsidRDefault="00C3162A">
      <w:pPr>
        <w:rPr>
          <w:rFonts w:asciiTheme="majorHAnsi" w:eastAsiaTheme="majorEastAsia" w:hAnsiTheme="majorHAnsi" w:cstheme="majorBidi"/>
          <w:color w:val="1F4E79" w:themeColor="accent1" w:themeShade="80"/>
          <w:sz w:val="32"/>
          <w:szCs w:val="32"/>
        </w:rPr>
      </w:pPr>
      <w:r>
        <w:br w:type="page"/>
      </w:r>
    </w:p>
    <w:p w14:paraId="1F41651A" w14:textId="56B455DE" w:rsidR="007316F7" w:rsidRDefault="00C3162A" w:rsidP="00C3162A">
      <w:pPr>
        <w:pStyle w:val="Heading1"/>
        <w:pBdr>
          <w:bottom w:val="single" w:sz="6" w:space="1" w:color="auto"/>
        </w:pBdr>
      </w:pPr>
      <w:r>
        <w:lastRenderedPageBreak/>
        <w:t>Story:</w:t>
      </w:r>
    </w:p>
    <w:p w14:paraId="52409F1C" w14:textId="6A228A35" w:rsidR="00C3162A" w:rsidRDefault="00C3162A" w:rsidP="00C3162A">
      <w:r>
        <w:t>Story stuff goes here</w:t>
      </w:r>
    </w:p>
    <w:p w14:paraId="4A1D0778" w14:textId="75AEE471" w:rsidR="00C3162A" w:rsidRDefault="00C3162A" w:rsidP="00C3162A"/>
    <w:p w14:paraId="517EA92D" w14:textId="05A35909" w:rsidR="00C3162A" w:rsidRDefault="00C3162A" w:rsidP="00C3162A">
      <w:pPr>
        <w:pStyle w:val="Heading1"/>
        <w:pBdr>
          <w:bottom w:val="single" w:sz="6" w:space="1" w:color="auto"/>
        </w:pBdr>
      </w:pPr>
      <w:r>
        <w:t>Levels:</w:t>
      </w:r>
    </w:p>
    <w:p w14:paraId="505C449C" w14:textId="66164697" w:rsidR="00C3162A" w:rsidRDefault="00C3162A" w:rsidP="00C3162A">
      <w:pPr>
        <w:pStyle w:val="Heading2"/>
      </w:pPr>
      <w:r>
        <w:t>World 0: 0 – 5 (this is maybe)</w:t>
      </w:r>
    </w:p>
    <w:p w14:paraId="7F9F00F8" w14:textId="77777777" w:rsidR="00C3162A" w:rsidRPr="00C3162A" w:rsidRDefault="00C3162A" w:rsidP="00C3162A"/>
    <w:p w14:paraId="740B093B" w14:textId="21772BC6" w:rsidR="00C3162A" w:rsidRDefault="00C3162A" w:rsidP="00C3162A">
      <w:pPr>
        <w:pStyle w:val="Heading2"/>
      </w:pPr>
      <w:r>
        <w:t>World 1: 5 – 10 (15 levels)</w:t>
      </w:r>
    </w:p>
    <w:p w14:paraId="0350AF5C" w14:textId="0C40FC1D" w:rsidR="00C3162A" w:rsidRDefault="00C3162A" w:rsidP="00C3162A">
      <w:r>
        <w:t xml:space="preserve">The theme of these levels will be focused on child fears and limits of being a child. The backgrounds will take place on just basic paper. The enemies will be the most basic as this point in the game. </w:t>
      </w:r>
      <w:r w:rsidR="00756455">
        <w:t>Enemies will be random things around the house like maybe a hot stove</w:t>
      </w:r>
      <w:proofErr w:type="gramStart"/>
      <w:r w:rsidR="00756455">
        <w:t xml:space="preserve">. </w:t>
      </w:r>
      <w:proofErr w:type="gramEnd"/>
      <w:r w:rsidR="00756455">
        <w:t xml:space="preserve">Enemies at this point in the game have little to no connection to the player’s character. </w:t>
      </w:r>
    </w:p>
    <w:p w14:paraId="3414AC51" w14:textId="77777777" w:rsidR="00756455" w:rsidRDefault="00756455" w:rsidP="00C3162A"/>
    <w:p w14:paraId="15C62B5A" w14:textId="3C719B25" w:rsidR="00756455" w:rsidRDefault="00756455" w:rsidP="00756455">
      <w:pPr>
        <w:jc w:val="center"/>
      </w:pPr>
      <w:r>
        <w:t>Learning Objectives: Horizontal Movement, Jumping (Long, Short, Double), Keys, Object permanence</w:t>
      </w:r>
    </w:p>
    <w:p w14:paraId="2401369A" w14:textId="77777777" w:rsidR="00756455" w:rsidRDefault="00756455" w:rsidP="00756455">
      <w:pPr>
        <w:jc w:val="center"/>
      </w:pPr>
    </w:p>
    <w:p w14:paraId="217AEE9A" w14:textId="7247078F" w:rsidR="00756455" w:rsidRDefault="00756455" w:rsidP="00756455">
      <w:pPr>
        <w:pStyle w:val="ListParagraph"/>
        <w:numPr>
          <w:ilvl w:val="0"/>
          <w:numId w:val="29"/>
        </w:numPr>
      </w:pPr>
      <w:r>
        <w:t>Basic horizontal movement</w:t>
      </w:r>
    </w:p>
    <w:p w14:paraId="29F9FF4C" w14:textId="50CD0BDB" w:rsidR="00756455" w:rsidRDefault="00756455" w:rsidP="00756455">
      <w:pPr>
        <w:pStyle w:val="ListParagraph"/>
        <w:numPr>
          <w:ilvl w:val="0"/>
          <w:numId w:val="29"/>
        </w:numPr>
      </w:pPr>
      <w:r>
        <w:t>BHM 2</w:t>
      </w:r>
    </w:p>
    <w:p w14:paraId="654CB33D" w14:textId="42B8FCA2" w:rsidR="00756455" w:rsidRDefault="00756455" w:rsidP="00756455">
      <w:pPr>
        <w:pStyle w:val="ListParagraph"/>
        <w:numPr>
          <w:ilvl w:val="0"/>
          <w:numId w:val="29"/>
        </w:numPr>
      </w:pPr>
      <w:r>
        <w:t>Jumping</w:t>
      </w:r>
    </w:p>
    <w:p w14:paraId="68E860FE" w14:textId="6D742D18" w:rsidR="00756455" w:rsidRDefault="00756455" w:rsidP="00756455">
      <w:pPr>
        <w:pStyle w:val="ListParagraph"/>
        <w:numPr>
          <w:ilvl w:val="0"/>
          <w:numId w:val="29"/>
        </w:numPr>
      </w:pPr>
      <w:r>
        <w:t>BHM 3 + jumping</w:t>
      </w:r>
    </w:p>
    <w:p w14:paraId="1CF2EC87" w14:textId="7A4AAC8A" w:rsidR="00756455" w:rsidRDefault="00756455" w:rsidP="00756455">
      <w:pPr>
        <w:pStyle w:val="ListParagraph"/>
        <w:numPr>
          <w:ilvl w:val="0"/>
          <w:numId w:val="29"/>
        </w:numPr>
      </w:pPr>
      <w:r>
        <w:t>More practice</w:t>
      </w:r>
    </w:p>
    <w:p w14:paraId="1DCA168E" w14:textId="65F782E7" w:rsidR="00756455" w:rsidRDefault="00756455" w:rsidP="00756455">
      <w:pPr>
        <w:pStyle w:val="ListParagraph"/>
        <w:numPr>
          <w:ilvl w:val="0"/>
          <w:numId w:val="29"/>
        </w:numPr>
      </w:pPr>
      <w:r>
        <w:t>Maybe one more horizontal + jump practice</w:t>
      </w:r>
    </w:p>
    <w:p w14:paraId="28E4561B" w14:textId="205258A2" w:rsidR="00756455" w:rsidRDefault="00756455" w:rsidP="00756455">
      <w:pPr>
        <w:pStyle w:val="ListParagraph"/>
        <w:numPr>
          <w:ilvl w:val="0"/>
          <w:numId w:val="29"/>
        </w:numPr>
      </w:pPr>
      <w:r>
        <w:t>Enemies are introduced</w:t>
      </w:r>
    </w:p>
    <w:p w14:paraId="121F0104" w14:textId="1D768F97" w:rsidR="00756455" w:rsidRDefault="00756455" w:rsidP="00756455">
      <w:pPr>
        <w:pStyle w:val="ListParagraph"/>
        <w:numPr>
          <w:ilvl w:val="0"/>
          <w:numId w:val="29"/>
        </w:numPr>
      </w:pPr>
      <w:r>
        <w:t>Basic Movement + enemies</w:t>
      </w:r>
    </w:p>
    <w:p w14:paraId="686F635A" w14:textId="5C15C572" w:rsidR="00756455" w:rsidRDefault="00756455" w:rsidP="00756455">
      <w:pPr>
        <w:pStyle w:val="ListParagraph"/>
        <w:numPr>
          <w:ilvl w:val="0"/>
          <w:numId w:val="29"/>
        </w:numPr>
      </w:pPr>
      <w:r>
        <w:t>More practice</w:t>
      </w:r>
    </w:p>
    <w:p w14:paraId="7CF88605" w14:textId="244EEF16" w:rsidR="00756455" w:rsidRDefault="00756455" w:rsidP="00756455">
      <w:pPr>
        <w:pStyle w:val="ListParagraph"/>
        <w:numPr>
          <w:ilvl w:val="0"/>
          <w:numId w:val="29"/>
        </w:numPr>
      </w:pPr>
      <w:r>
        <w:t>Doors introduced</w:t>
      </w:r>
    </w:p>
    <w:p w14:paraId="0336E08F" w14:textId="347B4651" w:rsidR="00756455" w:rsidRDefault="00756455" w:rsidP="00756455">
      <w:pPr>
        <w:pStyle w:val="ListParagraph"/>
        <w:numPr>
          <w:ilvl w:val="0"/>
          <w:numId w:val="29"/>
        </w:numPr>
      </w:pPr>
      <w:r>
        <w:t>Doors + keys practice</w:t>
      </w:r>
      <w:r w:rsidRPr="00756455">
        <w:t xml:space="preserve"> </w:t>
      </w:r>
      <w:r>
        <w:t>Death introduced</w:t>
      </w:r>
    </w:p>
    <w:p w14:paraId="367C81CF" w14:textId="78454EB7" w:rsidR="00756455" w:rsidRDefault="00756455" w:rsidP="00756455">
      <w:pPr>
        <w:pStyle w:val="ListParagraph"/>
        <w:numPr>
          <w:ilvl w:val="0"/>
          <w:numId w:val="29"/>
        </w:numPr>
      </w:pPr>
      <w:r>
        <w:t>Doors + keys practice (large puzzle)</w:t>
      </w:r>
    </w:p>
    <w:p w14:paraId="15E9B2A7" w14:textId="07AC47D8" w:rsidR="00756455" w:rsidRDefault="00756455" w:rsidP="00756455">
      <w:pPr>
        <w:pStyle w:val="ListParagraph"/>
        <w:numPr>
          <w:ilvl w:val="0"/>
          <w:numId w:val="29"/>
        </w:numPr>
      </w:pPr>
      <w:r>
        <w:t>Sum level of all concepts</w:t>
      </w:r>
    </w:p>
    <w:p w14:paraId="774CED33" w14:textId="3719186F" w:rsidR="00756455" w:rsidRDefault="00756455" w:rsidP="00756455">
      <w:pPr>
        <w:pStyle w:val="ListParagraph"/>
        <w:numPr>
          <w:ilvl w:val="0"/>
          <w:numId w:val="29"/>
        </w:numPr>
      </w:pPr>
      <w:r>
        <w:t>Endurance level to boss</w:t>
      </w:r>
    </w:p>
    <w:p w14:paraId="58CB34E9" w14:textId="536C7D8C" w:rsidR="00756455" w:rsidRDefault="00756455" w:rsidP="00756455">
      <w:pPr>
        <w:pStyle w:val="ListParagraph"/>
        <w:numPr>
          <w:ilvl w:val="0"/>
          <w:numId w:val="29"/>
        </w:numPr>
      </w:pPr>
      <w:r>
        <w:t>Boss fight with Mathematica (the math boss)</w:t>
      </w:r>
    </w:p>
    <w:p w14:paraId="041939FE" w14:textId="55B435C7" w:rsidR="007C2B89" w:rsidRDefault="007C2B89" w:rsidP="007C2B89"/>
    <w:p w14:paraId="7D7FEA0E" w14:textId="6493C406" w:rsidR="007C2B89" w:rsidRDefault="007C2B89" w:rsidP="007C2B89">
      <w:pPr>
        <w:jc w:val="center"/>
      </w:pPr>
      <w:r>
        <w:t>Enemies for this section</w:t>
      </w:r>
    </w:p>
    <w:tbl>
      <w:tblPr>
        <w:tblStyle w:val="TableGrid"/>
        <w:tblW w:w="10707" w:type="dxa"/>
        <w:tblLook w:val="04A0" w:firstRow="1" w:lastRow="0" w:firstColumn="1" w:lastColumn="0" w:noHBand="0" w:noVBand="1"/>
      </w:tblPr>
      <w:tblGrid>
        <w:gridCol w:w="1716"/>
        <w:gridCol w:w="2239"/>
        <w:gridCol w:w="1810"/>
        <w:gridCol w:w="2007"/>
        <w:gridCol w:w="2935"/>
      </w:tblGrid>
      <w:tr w:rsidR="00471DBA" w14:paraId="7EC88CD9" w14:textId="77777777" w:rsidTr="00C32BD3">
        <w:trPr>
          <w:trHeight w:val="679"/>
        </w:trPr>
        <w:tc>
          <w:tcPr>
            <w:tcW w:w="1716" w:type="dxa"/>
          </w:tcPr>
          <w:p w14:paraId="76D99C09" w14:textId="3E4F3015" w:rsidR="00C32BD3" w:rsidRDefault="00C32BD3" w:rsidP="007C2B89">
            <w:pPr>
              <w:jc w:val="center"/>
            </w:pPr>
            <w:r>
              <w:t>Name</w:t>
            </w:r>
          </w:p>
        </w:tc>
        <w:tc>
          <w:tcPr>
            <w:tcW w:w="2239" w:type="dxa"/>
          </w:tcPr>
          <w:p w14:paraId="15440686" w14:textId="7929CA93" w:rsidR="00C32BD3" w:rsidRDefault="00C32BD3" w:rsidP="007C2B89">
            <w:pPr>
              <w:jc w:val="center"/>
            </w:pPr>
            <w:r>
              <w:t>Movement Type</w:t>
            </w:r>
          </w:p>
        </w:tc>
        <w:tc>
          <w:tcPr>
            <w:tcW w:w="1810" w:type="dxa"/>
          </w:tcPr>
          <w:p w14:paraId="6DBB02E4" w14:textId="3457601E" w:rsidR="00C32BD3" w:rsidRDefault="00C32BD3" w:rsidP="007C2B89">
            <w:pPr>
              <w:jc w:val="center"/>
            </w:pPr>
            <w:r>
              <w:t>Killable?</w:t>
            </w:r>
          </w:p>
        </w:tc>
        <w:tc>
          <w:tcPr>
            <w:tcW w:w="2007" w:type="dxa"/>
          </w:tcPr>
          <w:p w14:paraId="5E0FC219" w14:textId="5B0D8A18" w:rsidR="00C32BD3" w:rsidRDefault="00C32BD3" w:rsidP="007C2B89">
            <w:pPr>
              <w:jc w:val="center"/>
            </w:pPr>
            <w:r>
              <w:t>Ability/Attack</w:t>
            </w:r>
          </w:p>
        </w:tc>
        <w:tc>
          <w:tcPr>
            <w:tcW w:w="2935" w:type="dxa"/>
          </w:tcPr>
          <w:p w14:paraId="3A6AD838" w14:textId="4C1BB586" w:rsidR="00C32BD3" w:rsidRDefault="00C32BD3" w:rsidP="007C2B89">
            <w:pPr>
              <w:jc w:val="center"/>
            </w:pPr>
            <w:r>
              <w:t>Design</w:t>
            </w:r>
          </w:p>
        </w:tc>
      </w:tr>
      <w:tr w:rsidR="00471DBA" w14:paraId="382B3699" w14:textId="77777777" w:rsidTr="00C32BD3">
        <w:trPr>
          <w:trHeight w:val="1415"/>
        </w:trPr>
        <w:tc>
          <w:tcPr>
            <w:tcW w:w="1716" w:type="dxa"/>
            <w:vAlign w:val="center"/>
          </w:tcPr>
          <w:p w14:paraId="6ED06215" w14:textId="5BE4B42B" w:rsidR="00C32BD3" w:rsidRDefault="00C32BD3" w:rsidP="007C2B89">
            <w:pPr>
              <w:jc w:val="center"/>
            </w:pPr>
            <w:r>
              <w:t>Squiggle</w:t>
            </w:r>
          </w:p>
        </w:tc>
        <w:tc>
          <w:tcPr>
            <w:tcW w:w="2239" w:type="dxa"/>
            <w:vAlign w:val="center"/>
          </w:tcPr>
          <w:p w14:paraId="4B4FA635" w14:textId="1C1A604E" w:rsidR="00C32BD3" w:rsidRDefault="00C32BD3" w:rsidP="007C2B89">
            <w:pPr>
              <w:jc w:val="center"/>
            </w:pPr>
            <w:r>
              <w:t>Linear, Grounded</w:t>
            </w:r>
          </w:p>
        </w:tc>
        <w:tc>
          <w:tcPr>
            <w:tcW w:w="1810" w:type="dxa"/>
            <w:vAlign w:val="center"/>
          </w:tcPr>
          <w:p w14:paraId="49A80C5B" w14:textId="5F104673" w:rsidR="00C32BD3" w:rsidRDefault="00C32BD3" w:rsidP="007C2B89">
            <w:pPr>
              <w:jc w:val="center"/>
            </w:pPr>
            <w:r>
              <w:t>Yes – Head Bounce</w:t>
            </w:r>
          </w:p>
        </w:tc>
        <w:tc>
          <w:tcPr>
            <w:tcW w:w="2007" w:type="dxa"/>
            <w:vAlign w:val="center"/>
          </w:tcPr>
          <w:p w14:paraId="262C2230" w14:textId="0041C9FE" w:rsidR="00C32BD3" w:rsidRDefault="00C32BD3" w:rsidP="00C32BD3">
            <w:pPr>
              <w:jc w:val="center"/>
              <w:rPr>
                <w:noProof/>
              </w:rPr>
            </w:pPr>
            <w:r>
              <w:rPr>
                <w:noProof/>
              </w:rPr>
              <w:t>Walks to way points.</w:t>
            </w:r>
          </w:p>
        </w:tc>
        <w:tc>
          <w:tcPr>
            <w:tcW w:w="2935" w:type="dxa"/>
            <w:vAlign w:val="center"/>
          </w:tcPr>
          <w:p w14:paraId="4EEED560" w14:textId="1D9632EB" w:rsidR="00C32BD3" w:rsidRDefault="00C32BD3" w:rsidP="007C2B89">
            <w:pPr>
              <w:jc w:val="center"/>
            </w:pPr>
            <w:r>
              <w:rPr>
                <w:noProof/>
              </w:rPr>
              <w:drawing>
                <wp:inline distT="0" distB="0" distL="0" distR="0" wp14:anchorId="0D6020D2" wp14:editId="5812BDB9">
                  <wp:extent cx="575685" cy="571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2751" cy="807456"/>
                          </a:xfrm>
                          <a:prstGeom prst="rect">
                            <a:avLst/>
                          </a:prstGeom>
                        </pic:spPr>
                      </pic:pic>
                    </a:graphicData>
                  </a:graphic>
                </wp:inline>
              </w:drawing>
            </w:r>
          </w:p>
        </w:tc>
      </w:tr>
      <w:tr w:rsidR="00471DBA" w14:paraId="6245ABFE" w14:textId="77777777" w:rsidTr="00C32BD3">
        <w:trPr>
          <w:trHeight w:val="1415"/>
        </w:trPr>
        <w:tc>
          <w:tcPr>
            <w:tcW w:w="1716" w:type="dxa"/>
            <w:vAlign w:val="center"/>
          </w:tcPr>
          <w:p w14:paraId="5021562B" w14:textId="7656B89F" w:rsidR="00C32BD3" w:rsidRDefault="00C32BD3" w:rsidP="007C2B89">
            <w:pPr>
              <w:jc w:val="center"/>
            </w:pPr>
            <w:proofErr w:type="spellStart"/>
            <w:r>
              <w:t>Lazer</w:t>
            </w:r>
            <w:proofErr w:type="spellEnd"/>
          </w:p>
        </w:tc>
        <w:tc>
          <w:tcPr>
            <w:tcW w:w="2239" w:type="dxa"/>
            <w:vAlign w:val="center"/>
          </w:tcPr>
          <w:p w14:paraId="29F3A184" w14:textId="24464EB2" w:rsidR="00C32BD3" w:rsidRDefault="00C32BD3" w:rsidP="007C2B89">
            <w:pPr>
              <w:jc w:val="center"/>
            </w:pPr>
            <w:r>
              <w:t>Static</w:t>
            </w:r>
          </w:p>
        </w:tc>
        <w:tc>
          <w:tcPr>
            <w:tcW w:w="1810" w:type="dxa"/>
            <w:vAlign w:val="center"/>
          </w:tcPr>
          <w:p w14:paraId="0287FC08" w14:textId="24CDC83E" w:rsidR="00C32BD3" w:rsidRDefault="00C32BD3" w:rsidP="007C2B89">
            <w:pPr>
              <w:jc w:val="center"/>
            </w:pPr>
            <w:r>
              <w:t>No</w:t>
            </w:r>
          </w:p>
        </w:tc>
        <w:tc>
          <w:tcPr>
            <w:tcW w:w="2007" w:type="dxa"/>
            <w:vAlign w:val="center"/>
          </w:tcPr>
          <w:p w14:paraId="51B1C0CA" w14:textId="16C27685" w:rsidR="00C32BD3" w:rsidRDefault="00C32BD3" w:rsidP="00C32BD3">
            <w:pPr>
              <w:jc w:val="center"/>
              <w:rPr>
                <w:noProof/>
              </w:rPr>
            </w:pPr>
            <w:r>
              <w:rPr>
                <w:noProof/>
              </w:rPr>
              <w:t xml:space="preserve">Fires intermitent laser(ray) </w:t>
            </w:r>
          </w:p>
        </w:tc>
        <w:tc>
          <w:tcPr>
            <w:tcW w:w="2935" w:type="dxa"/>
            <w:vAlign w:val="center"/>
          </w:tcPr>
          <w:p w14:paraId="35DC5F6D" w14:textId="31855D8F" w:rsidR="00C32BD3" w:rsidRDefault="00471DBA" w:rsidP="007C2B89">
            <w:pPr>
              <w:jc w:val="center"/>
              <w:rPr>
                <w:noProof/>
              </w:rPr>
            </w:pPr>
            <w:r>
              <w:rPr>
                <w:noProof/>
              </w:rPr>
              <w:drawing>
                <wp:inline distT="0" distB="0" distL="0" distR="0" wp14:anchorId="64630985" wp14:editId="7F627D49">
                  <wp:extent cx="780528" cy="77002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3126" cy="812046"/>
                          </a:xfrm>
                          <a:prstGeom prst="rect">
                            <a:avLst/>
                          </a:prstGeom>
                        </pic:spPr>
                      </pic:pic>
                    </a:graphicData>
                  </a:graphic>
                </wp:inline>
              </w:drawing>
            </w:r>
          </w:p>
        </w:tc>
      </w:tr>
    </w:tbl>
    <w:p w14:paraId="13D3FB84" w14:textId="77777777" w:rsidR="007C2B89" w:rsidRDefault="007C2B89" w:rsidP="007C2B89">
      <w:pPr>
        <w:jc w:val="center"/>
      </w:pPr>
      <w:bookmarkStart w:id="0" w:name="_GoBack"/>
      <w:bookmarkEnd w:id="0"/>
    </w:p>
    <w:sectPr w:rsidR="007C2B89" w:rsidSect="00C32B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2067FF"/>
    <w:multiLevelType w:val="hybridMultilevel"/>
    <w:tmpl w:val="CE040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6444CC"/>
    <w:multiLevelType w:val="hybridMultilevel"/>
    <w:tmpl w:val="22E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AC5EB0"/>
    <w:multiLevelType w:val="hybridMultilevel"/>
    <w:tmpl w:val="C280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7F597A"/>
    <w:multiLevelType w:val="hybridMultilevel"/>
    <w:tmpl w:val="E9AC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917656"/>
    <w:multiLevelType w:val="hybridMultilevel"/>
    <w:tmpl w:val="47E21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052E81"/>
    <w:multiLevelType w:val="hybridMultilevel"/>
    <w:tmpl w:val="A888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4"/>
  </w:num>
  <w:num w:numId="3">
    <w:abstractNumId w:val="10"/>
  </w:num>
  <w:num w:numId="4">
    <w:abstractNumId w:val="26"/>
  </w:num>
  <w:num w:numId="5">
    <w:abstractNumId w:val="15"/>
  </w:num>
  <w:num w:numId="6">
    <w:abstractNumId w:val="21"/>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0"/>
  </w:num>
  <w:num w:numId="20">
    <w:abstractNumId w:val="25"/>
  </w:num>
  <w:num w:numId="21">
    <w:abstractNumId w:val="22"/>
  </w:num>
  <w:num w:numId="22">
    <w:abstractNumId w:val="12"/>
  </w:num>
  <w:num w:numId="23">
    <w:abstractNumId w:val="28"/>
  </w:num>
  <w:num w:numId="24">
    <w:abstractNumId w:val="16"/>
  </w:num>
  <w:num w:numId="25">
    <w:abstractNumId w:val="19"/>
  </w:num>
  <w:num w:numId="26">
    <w:abstractNumId w:val="17"/>
  </w:num>
  <w:num w:numId="27">
    <w:abstractNumId w:val="27"/>
  </w:num>
  <w:num w:numId="28">
    <w:abstractNumId w:val="1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47"/>
    <w:rsid w:val="001351BE"/>
    <w:rsid w:val="003634E7"/>
    <w:rsid w:val="00471DBA"/>
    <w:rsid w:val="00602426"/>
    <w:rsid w:val="00645252"/>
    <w:rsid w:val="006508F1"/>
    <w:rsid w:val="006D3D74"/>
    <w:rsid w:val="007316F7"/>
    <w:rsid w:val="00756455"/>
    <w:rsid w:val="007C2B89"/>
    <w:rsid w:val="00812C9A"/>
    <w:rsid w:val="00A9204E"/>
    <w:rsid w:val="00C3162A"/>
    <w:rsid w:val="00C32BD3"/>
    <w:rsid w:val="00D13447"/>
    <w:rsid w:val="00E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F47A"/>
  <w15:chartTrackingRefBased/>
  <w15:docId w15:val="{3EED95AD-C30D-44C1-BA6F-58C9651E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1351BE"/>
    <w:pPr>
      <w:ind w:left="720"/>
      <w:contextualSpacing/>
    </w:pPr>
  </w:style>
  <w:style w:type="table" w:styleId="TableGrid">
    <w:name w:val="Table Grid"/>
    <w:basedOn w:val="TableNormal"/>
    <w:uiPriority w:val="39"/>
    <w:rsid w:val="007C2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C2B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pti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309</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OptiD</dc:creator>
  <cp:keywords/>
  <dc:description/>
  <cp:lastModifiedBy>David Fuentes</cp:lastModifiedBy>
  <cp:revision>5</cp:revision>
  <dcterms:created xsi:type="dcterms:W3CDTF">2018-07-03T06:08:00Z</dcterms:created>
  <dcterms:modified xsi:type="dcterms:W3CDTF">2018-08-01T01:07:00Z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