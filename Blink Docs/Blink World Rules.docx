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2D104" w14:textId="25DA5D83" w:rsidR="00A9204E" w:rsidRDefault="00746E0C" w:rsidP="00746E0C">
      <w:pPr>
        <w:pStyle w:val="Title"/>
        <w:pBdr>
          <w:bottom w:val="single" w:sz="12" w:space="1" w:color="auto"/>
        </w:pBdr>
        <w:jc w:val="center"/>
      </w:pPr>
      <w:r>
        <w:t>Blink World Rules</w:t>
      </w:r>
    </w:p>
    <w:p w14:paraId="2B430323" w14:textId="2DB7E143" w:rsidR="00746E0C" w:rsidRDefault="00746E0C" w:rsidP="00746E0C">
      <w:pPr>
        <w:pStyle w:val="ListParagraph"/>
        <w:numPr>
          <w:ilvl w:val="0"/>
          <w:numId w:val="24"/>
        </w:numPr>
      </w:pPr>
      <w:r>
        <w:t>Player moves 8 units per second</w:t>
      </w:r>
    </w:p>
    <w:p w14:paraId="024994F8" w14:textId="7CD2D8AB" w:rsidR="00746E0C" w:rsidRDefault="00746E0C" w:rsidP="00746E0C">
      <w:pPr>
        <w:pStyle w:val="ListParagraph"/>
        <w:numPr>
          <w:ilvl w:val="0"/>
          <w:numId w:val="24"/>
        </w:numPr>
      </w:pPr>
      <w:r>
        <w:t xml:space="preserve">First </w:t>
      </w:r>
      <w:r w:rsidR="0062727A">
        <w:t>J</w:t>
      </w:r>
      <w:r>
        <w:t>ump arc</w:t>
      </w:r>
      <w:r w:rsidR="00F33868">
        <w:t>:</w:t>
      </w:r>
    </w:p>
    <w:p w14:paraId="0A8179B7" w14:textId="7E6FBC3A" w:rsidR="00F33868" w:rsidRDefault="004370C7" w:rsidP="004370C7">
      <w:pPr>
        <w:pStyle w:val="ListParagraph"/>
        <w:numPr>
          <w:ilvl w:val="1"/>
          <w:numId w:val="24"/>
        </w:numPr>
      </w:pPr>
      <w:r>
        <w:t>Max jump height = 4 units</w:t>
      </w:r>
    </w:p>
    <w:p w14:paraId="1F94FC9A" w14:textId="7104F79A" w:rsidR="004370C7" w:rsidRDefault="004370C7" w:rsidP="004370C7">
      <w:pPr>
        <w:pStyle w:val="ListParagraph"/>
        <w:numPr>
          <w:ilvl w:val="1"/>
          <w:numId w:val="24"/>
        </w:numPr>
      </w:pPr>
      <w:r>
        <w:t>Max distance = ~7 units</w:t>
      </w:r>
    </w:p>
    <w:p w14:paraId="669BBC90" w14:textId="15B89DF7" w:rsidR="0062727A" w:rsidRDefault="0062727A" w:rsidP="0062727A">
      <w:pPr>
        <w:pStyle w:val="ListParagraph"/>
        <w:numPr>
          <w:ilvl w:val="0"/>
          <w:numId w:val="24"/>
        </w:numPr>
      </w:pPr>
      <w:r>
        <w:t>Second Jump Arc:</w:t>
      </w:r>
    </w:p>
    <w:p w14:paraId="6690B9E9" w14:textId="1361038C" w:rsidR="0062727A" w:rsidRDefault="00FB00DA" w:rsidP="00FB00DA">
      <w:pPr>
        <w:pStyle w:val="ListParagraph"/>
        <w:numPr>
          <w:ilvl w:val="1"/>
          <w:numId w:val="24"/>
        </w:numPr>
      </w:pPr>
      <w:r>
        <w:t>Min jump height = ~1.5 units</w:t>
      </w:r>
    </w:p>
    <w:p w14:paraId="0BD1BD52" w14:textId="0B8A042D" w:rsidR="00FB00DA" w:rsidRDefault="00FB00DA" w:rsidP="00FB00DA">
      <w:pPr>
        <w:pStyle w:val="ListParagraph"/>
        <w:numPr>
          <w:ilvl w:val="1"/>
          <w:numId w:val="24"/>
        </w:numPr>
      </w:pPr>
      <w:r>
        <w:t>Max distance = ~4 units</w:t>
      </w:r>
    </w:p>
    <w:p w14:paraId="48CEE2C0" w14:textId="6193C45E" w:rsidR="0077502D" w:rsidRPr="00746E0C" w:rsidRDefault="0077502D" w:rsidP="0077502D">
      <w:pPr>
        <w:pStyle w:val="ListParagraph"/>
        <w:numPr>
          <w:ilvl w:val="0"/>
          <w:numId w:val="24"/>
        </w:numPr>
      </w:pPr>
      <w:r>
        <w:t>Max jump distance for double = ~11units;</w:t>
      </w:r>
      <w:bookmarkStart w:id="0" w:name="_GoBack"/>
      <w:bookmarkEnd w:id="0"/>
    </w:p>
    <w:sectPr w:rsidR="0077502D" w:rsidRPr="0074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E9D3BD7"/>
    <w:multiLevelType w:val="hybridMultilevel"/>
    <w:tmpl w:val="A98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0C"/>
    <w:rsid w:val="004370C7"/>
    <w:rsid w:val="0062727A"/>
    <w:rsid w:val="00645252"/>
    <w:rsid w:val="006D3D74"/>
    <w:rsid w:val="00746E0C"/>
    <w:rsid w:val="0077502D"/>
    <w:rsid w:val="00A9204E"/>
    <w:rsid w:val="00F33868"/>
    <w:rsid w:val="00FB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62D1"/>
  <w15:chartTrackingRefBased/>
  <w15:docId w15:val="{6FC02698-FA8C-496C-A112-DA433D46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74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ti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OptiD</dc:creator>
  <cp:keywords/>
  <dc:description/>
  <cp:lastModifiedBy>David Fuentes</cp:lastModifiedBy>
  <cp:revision>3</cp:revision>
  <dcterms:created xsi:type="dcterms:W3CDTF">2018-07-17T01:27:00Z</dcterms:created>
  <dcterms:modified xsi:type="dcterms:W3CDTF">2018-07-17T02:17:00Z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